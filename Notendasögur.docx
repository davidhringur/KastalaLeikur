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482" w:rsidRDefault="00C914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895"/>
        <w:gridCol w:w="1530"/>
        <w:gridCol w:w="1588"/>
      </w:tblGrid>
      <w:tr w:rsidR="00C91482" w:rsidTr="00E531AA">
        <w:tc>
          <w:tcPr>
            <w:tcW w:w="2337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Notendasögur</w:t>
            </w:r>
            <w:proofErr w:type="spellEnd"/>
          </w:p>
        </w:tc>
        <w:tc>
          <w:tcPr>
            <w:tcW w:w="3895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Lýsing</w:t>
            </w:r>
            <w:proofErr w:type="spellEnd"/>
          </w:p>
        </w:tc>
        <w:tc>
          <w:tcPr>
            <w:tcW w:w="1530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Tími</w:t>
            </w:r>
            <w:proofErr w:type="spellEnd"/>
          </w:p>
        </w:tc>
        <w:tc>
          <w:tcPr>
            <w:tcW w:w="1588" w:type="dxa"/>
          </w:tcPr>
          <w:p w:rsidR="00C91482" w:rsidRPr="00C050A5" w:rsidRDefault="00C91482" w:rsidP="00C050A5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Forgangsröðun</w:t>
            </w:r>
            <w:proofErr w:type="spellEnd"/>
          </w:p>
        </w:tc>
      </w:tr>
      <w:tr w:rsidR="00C91482" w:rsidTr="00E531AA">
        <w:tc>
          <w:tcPr>
            <w:tcW w:w="2337" w:type="dxa"/>
          </w:tcPr>
          <w:p w:rsidR="00C91482" w:rsidRDefault="00C91482" w:rsidP="00C050A5">
            <w:pPr>
              <w:jc w:val="center"/>
            </w:pP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valið</w:t>
            </w:r>
            <w:proofErr w:type="spellEnd"/>
            <w:r>
              <w:t xml:space="preserve"> </w:t>
            </w:r>
            <w:proofErr w:type="spellStart"/>
            <w:r>
              <w:t>leikmann</w:t>
            </w:r>
            <w:proofErr w:type="spellEnd"/>
            <w:r>
              <w:t xml:space="preserve"> </w:t>
            </w:r>
            <w:proofErr w:type="spellStart"/>
            <w:r>
              <w:t>útlit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nafn</w:t>
            </w:r>
            <w:proofErr w:type="spellEnd"/>
          </w:p>
        </w:tc>
        <w:tc>
          <w:tcPr>
            <w:tcW w:w="3895" w:type="dxa"/>
          </w:tcPr>
          <w:p w:rsidR="00C91482" w:rsidRDefault="00C91482" w:rsidP="00C050A5">
            <w:pPr>
              <w:jc w:val="center"/>
            </w:pPr>
            <w:proofErr w:type="spellStart"/>
            <w:r>
              <w:t>Möguleiki</w:t>
            </w:r>
            <w:proofErr w:type="spellEnd"/>
            <w:r>
              <w:t xml:space="preserve"> á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geta</w:t>
            </w:r>
            <w:proofErr w:type="spellEnd"/>
            <w:r>
              <w:t xml:space="preserve"> </w:t>
            </w:r>
            <w:proofErr w:type="spellStart"/>
            <w:r>
              <w:t>breytt</w:t>
            </w:r>
            <w:proofErr w:type="spellEnd"/>
            <w:r>
              <w:t xml:space="preserve"> </w:t>
            </w:r>
            <w:proofErr w:type="spellStart"/>
            <w:r>
              <w:t>leikmanni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sniði</w:t>
            </w:r>
            <w:proofErr w:type="spellEnd"/>
            <w:r>
              <w:t xml:space="preserve"> notanda.</w:t>
            </w:r>
          </w:p>
        </w:tc>
        <w:tc>
          <w:tcPr>
            <w:tcW w:w="1530" w:type="dxa"/>
          </w:tcPr>
          <w:p w:rsidR="00C91482" w:rsidRDefault="00C91482" w:rsidP="00C050A5">
            <w:pPr>
              <w:jc w:val="center"/>
            </w:pPr>
            <w:r>
              <w:t xml:space="preserve">2 </w:t>
            </w:r>
            <w:proofErr w:type="spellStart"/>
            <w:r>
              <w:t>dagar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6</w:t>
            </w:r>
          </w:p>
        </w:tc>
      </w:tr>
      <w:tr w:rsidR="00C91482" w:rsidTr="00E531AA">
        <w:tc>
          <w:tcPr>
            <w:tcW w:w="2337" w:type="dxa"/>
          </w:tcPr>
          <w:p w:rsidR="00C91482" w:rsidRDefault="00C91482" w:rsidP="00C050A5">
            <w:pPr>
              <w:jc w:val="center"/>
            </w:pPr>
            <w:r>
              <w:t xml:space="preserve">Val á </w:t>
            </w:r>
            <w:proofErr w:type="spellStart"/>
            <w:r>
              <w:t>endi</w:t>
            </w:r>
            <w:proofErr w:type="spellEnd"/>
          </w:p>
        </w:tc>
        <w:tc>
          <w:tcPr>
            <w:tcW w:w="3895" w:type="dxa"/>
          </w:tcPr>
          <w:p w:rsidR="00C91482" w:rsidRDefault="00C91482" w:rsidP="00C050A5">
            <w:pPr>
              <w:jc w:val="center"/>
            </w:pPr>
            <w:proofErr w:type="spellStart"/>
            <w:r>
              <w:t>Hægt</w:t>
            </w:r>
            <w:proofErr w:type="spellEnd"/>
            <w:r>
              <w:t xml:space="preserve"> era ð </w:t>
            </w:r>
            <w:proofErr w:type="spellStart"/>
            <w:r>
              <w:t>velja</w:t>
            </w:r>
            <w:proofErr w:type="spellEnd"/>
            <w:r>
              <w:t xml:space="preserve"> </w:t>
            </w:r>
            <w:proofErr w:type="spellStart"/>
            <w:r>
              <w:t>hverjum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bjargað</w:t>
            </w:r>
            <w:proofErr w:type="spellEnd"/>
            <w:r>
              <w:t xml:space="preserve"> í </w:t>
            </w:r>
            <w:proofErr w:type="spellStart"/>
            <w:r>
              <w:t>endan</w:t>
            </w:r>
            <w:proofErr w:type="spellEnd"/>
            <w:r>
              <w:t xml:space="preserve"> (</w:t>
            </w:r>
            <w:proofErr w:type="spellStart"/>
            <w:r>
              <w:t>karl</w:t>
            </w:r>
            <w:proofErr w:type="spellEnd"/>
            <w:r>
              <w:t xml:space="preserve">, </w:t>
            </w:r>
            <w:proofErr w:type="spellStart"/>
            <w:r>
              <w:t>kona</w:t>
            </w:r>
            <w:proofErr w:type="spellEnd"/>
            <w:r>
              <w:t>)</w:t>
            </w:r>
          </w:p>
        </w:tc>
        <w:tc>
          <w:tcPr>
            <w:tcW w:w="1530" w:type="dxa"/>
          </w:tcPr>
          <w:p w:rsidR="00C91482" w:rsidRDefault="00C91482" w:rsidP="00C050A5">
            <w:pPr>
              <w:jc w:val="center"/>
            </w:pPr>
            <w:r>
              <w:t xml:space="preserve">2 </w:t>
            </w:r>
            <w:proofErr w:type="spellStart"/>
            <w:r>
              <w:t>tímar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7</w:t>
            </w:r>
            <w:bookmarkStart w:id="0" w:name="_GoBack"/>
            <w:bookmarkEnd w:id="0"/>
          </w:p>
        </w:tc>
      </w:tr>
      <w:tr w:rsidR="00C91482" w:rsidTr="00E531AA">
        <w:tc>
          <w:tcPr>
            <w:tcW w:w="2337" w:type="dxa"/>
          </w:tcPr>
          <w:p w:rsidR="00C91482" w:rsidRDefault="00C91482" w:rsidP="00C050A5">
            <w:pPr>
              <w:jc w:val="center"/>
            </w:pPr>
            <w:r>
              <w:t xml:space="preserve">4 </w:t>
            </w:r>
            <w:proofErr w:type="spellStart"/>
            <w:r>
              <w:t>borð</w:t>
            </w:r>
            <w:proofErr w:type="spellEnd"/>
          </w:p>
        </w:tc>
        <w:tc>
          <w:tcPr>
            <w:tcW w:w="3895" w:type="dxa"/>
          </w:tcPr>
          <w:p w:rsidR="00C91482" w:rsidRDefault="00C91482" w:rsidP="00C050A5">
            <w:pPr>
              <w:jc w:val="center"/>
            </w:pPr>
            <w:proofErr w:type="spellStart"/>
            <w:r>
              <w:t>Samtals</w:t>
            </w:r>
            <w:proofErr w:type="spellEnd"/>
            <w:r>
              <w:t xml:space="preserve"> </w:t>
            </w:r>
            <w:proofErr w:type="spellStart"/>
            <w:r>
              <w:t>eiga</w:t>
            </w:r>
            <w:proofErr w:type="spellEnd"/>
            <w:r>
              <w:t xml:space="preserve"> </w:t>
            </w:r>
            <w:proofErr w:type="spellStart"/>
            <w:r>
              <w:t>að</w:t>
            </w:r>
            <w:proofErr w:type="spellEnd"/>
            <w:r>
              <w:t xml:space="preserve"> </w:t>
            </w:r>
            <w:proofErr w:type="spellStart"/>
            <w:r>
              <w:t>vera</w:t>
            </w:r>
            <w:proofErr w:type="spellEnd"/>
            <w:r>
              <w:t xml:space="preserve"> 4 </w:t>
            </w:r>
            <w:proofErr w:type="spellStart"/>
            <w:r>
              <w:t>borð</w:t>
            </w:r>
            <w:proofErr w:type="spellEnd"/>
            <w:r>
              <w:t xml:space="preserve"> í </w:t>
            </w:r>
            <w:proofErr w:type="spellStart"/>
            <w:r>
              <w:t>tölvuleiknum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C91482" w:rsidRDefault="00925B2C" w:rsidP="00C050A5">
            <w:pPr>
              <w:jc w:val="center"/>
            </w:pPr>
            <w:r>
              <w:t xml:space="preserve">10 </w:t>
            </w:r>
            <w:proofErr w:type="spellStart"/>
            <w:r>
              <w:t>dagar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5</w:t>
            </w:r>
          </w:p>
        </w:tc>
      </w:tr>
      <w:tr w:rsidR="00C91482" w:rsidTr="00E531AA">
        <w:tc>
          <w:tcPr>
            <w:tcW w:w="2337" w:type="dxa"/>
          </w:tcPr>
          <w:p w:rsidR="00C91482" w:rsidRDefault="00925B2C" w:rsidP="00C050A5">
            <w:pPr>
              <w:jc w:val="center"/>
            </w:pPr>
            <w:proofErr w:type="spellStart"/>
            <w:r>
              <w:t>Kastalaþema</w:t>
            </w:r>
            <w:proofErr w:type="spellEnd"/>
          </w:p>
        </w:tc>
        <w:tc>
          <w:tcPr>
            <w:tcW w:w="3895" w:type="dxa"/>
          </w:tcPr>
          <w:p w:rsidR="00C91482" w:rsidRDefault="00925B2C" w:rsidP="00C050A5">
            <w:pPr>
              <w:jc w:val="center"/>
            </w:pPr>
            <w:proofErr w:type="spellStart"/>
            <w:r>
              <w:t>Leikurinn</w:t>
            </w:r>
            <w:proofErr w:type="spellEnd"/>
            <w:r>
              <w:t xml:space="preserve"> </w:t>
            </w:r>
            <w:proofErr w:type="spellStart"/>
            <w:r>
              <w:t>gerist</w:t>
            </w:r>
            <w:proofErr w:type="spellEnd"/>
            <w:r>
              <w:t xml:space="preserve"> í </w:t>
            </w:r>
            <w:proofErr w:type="spellStart"/>
            <w:r>
              <w:t>kastala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með</w:t>
            </w:r>
            <w:proofErr w:type="spellEnd"/>
            <w:r>
              <w:t xml:space="preserve"> </w:t>
            </w:r>
            <w:proofErr w:type="spellStart"/>
            <w:r>
              <w:t>viðeigandi</w:t>
            </w:r>
            <w:proofErr w:type="spellEnd"/>
            <w:r>
              <w:t xml:space="preserve"> </w:t>
            </w:r>
            <w:proofErr w:type="spellStart"/>
            <w:r>
              <w:t>þema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C91482" w:rsidRDefault="00925B2C" w:rsidP="00C050A5">
            <w:pPr>
              <w:jc w:val="center"/>
            </w:pPr>
            <w:r>
              <w:t xml:space="preserve">4 </w:t>
            </w:r>
            <w:proofErr w:type="spellStart"/>
            <w:r>
              <w:t>dagar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2</w:t>
            </w:r>
          </w:p>
        </w:tc>
      </w:tr>
      <w:tr w:rsidR="00C91482" w:rsidTr="00E531AA">
        <w:tc>
          <w:tcPr>
            <w:tcW w:w="2337" w:type="dxa"/>
          </w:tcPr>
          <w:p w:rsidR="00C91482" w:rsidRDefault="00925B2C" w:rsidP="00C050A5">
            <w:pPr>
              <w:jc w:val="center"/>
            </w:pPr>
            <w:proofErr w:type="spellStart"/>
            <w:r>
              <w:t>Horft</w:t>
            </w:r>
            <w:proofErr w:type="spellEnd"/>
            <w:r>
              <w:t xml:space="preserve"> </w:t>
            </w:r>
            <w:proofErr w:type="spellStart"/>
            <w:r>
              <w:t>er</w:t>
            </w:r>
            <w:proofErr w:type="spellEnd"/>
            <w:r>
              <w:t xml:space="preserve"> </w:t>
            </w:r>
            <w:proofErr w:type="spellStart"/>
            <w:r>
              <w:t>ofan</w:t>
            </w:r>
            <w:proofErr w:type="spellEnd"/>
            <w:r>
              <w:t xml:space="preserve"> á </w:t>
            </w:r>
            <w:proofErr w:type="spellStart"/>
            <w:r>
              <w:t>leikborð</w:t>
            </w:r>
            <w:proofErr w:type="spellEnd"/>
          </w:p>
        </w:tc>
        <w:tc>
          <w:tcPr>
            <w:tcW w:w="3895" w:type="dxa"/>
          </w:tcPr>
          <w:p w:rsidR="00C91482" w:rsidRDefault="00925B2C" w:rsidP="00C050A5">
            <w:pPr>
              <w:jc w:val="center"/>
            </w:pPr>
            <w:proofErr w:type="spellStart"/>
            <w:r>
              <w:t>Leikmaður</w:t>
            </w:r>
            <w:proofErr w:type="spellEnd"/>
            <w:r>
              <w:t xml:space="preserve"> </w:t>
            </w:r>
            <w:proofErr w:type="spellStart"/>
            <w:r>
              <w:t>sést</w:t>
            </w:r>
            <w:proofErr w:type="spellEnd"/>
            <w:r>
              <w:t xml:space="preserve"> </w:t>
            </w:r>
            <w:proofErr w:type="spellStart"/>
            <w:r>
              <w:t>ofan</w:t>
            </w:r>
            <w:proofErr w:type="spellEnd"/>
            <w:r>
              <w:t xml:space="preserve"> </w:t>
            </w:r>
            <w:proofErr w:type="spellStart"/>
            <w:r>
              <w:t>frá</w:t>
            </w:r>
            <w:proofErr w:type="spellEnd"/>
            <w:r>
              <w:t xml:space="preserve"> </w:t>
            </w:r>
            <w:proofErr w:type="spellStart"/>
            <w:r>
              <w:t>líkt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í Zelda </w:t>
            </w:r>
            <w:proofErr w:type="spellStart"/>
            <w:r>
              <w:t>leiknum</w:t>
            </w:r>
            <w:proofErr w:type="spellEnd"/>
            <w:r>
              <w:t>.</w:t>
            </w:r>
          </w:p>
        </w:tc>
        <w:tc>
          <w:tcPr>
            <w:tcW w:w="1530" w:type="dxa"/>
          </w:tcPr>
          <w:p w:rsidR="00C91482" w:rsidRDefault="00925B2C" w:rsidP="00C050A5">
            <w:pPr>
              <w:jc w:val="center"/>
            </w:pPr>
            <w:r>
              <w:t>-</w:t>
            </w:r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1</w:t>
            </w:r>
          </w:p>
        </w:tc>
      </w:tr>
      <w:tr w:rsidR="00C91482" w:rsidTr="00E531AA">
        <w:tc>
          <w:tcPr>
            <w:tcW w:w="2337" w:type="dxa"/>
          </w:tcPr>
          <w:p w:rsidR="00C91482" w:rsidRDefault="00925B2C" w:rsidP="00C050A5">
            <w:pPr>
              <w:jc w:val="center"/>
            </w:pPr>
            <w:proofErr w:type="spellStart"/>
            <w:r>
              <w:t>Mörg</w:t>
            </w:r>
            <w:proofErr w:type="spellEnd"/>
            <w:r>
              <w:t xml:space="preserve"> </w:t>
            </w:r>
            <w:proofErr w:type="spellStart"/>
            <w:r>
              <w:t>vopn</w:t>
            </w:r>
            <w:proofErr w:type="spellEnd"/>
          </w:p>
        </w:tc>
        <w:tc>
          <w:tcPr>
            <w:tcW w:w="3895" w:type="dxa"/>
          </w:tcPr>
          <w:p w:rsidR="00C91482" w:rsidRDefault="00925B2C" w:rsidP="00C050A5">
            <w:pPr>
              <w:jc w:val="center"/>
            </w:pPr>
            <w:proofErr w:type="spellStart"/>
            <w:r>
              <w:t>Leikmaður</w:t>
            </w:r>
            <w:proofErr w:type="spellEnd"/>
            <w:r>
              <w:t xml:space="preserve"> </w:t>
            </w:r>
            <w:proofErr w:type="spellStart"/>
            <w:r>
              <w:t>getur</w:t>
            </w:r>
            <w:proofErr w:type="spellEnd"/>
            <w:r>
              <w:t xml:space="preserve"> </w:t>
            </w:r>
            <w:proofErr w:type="spellStart"/>
            <w:r>
              <w:t>fundið</w:t>
            </w:r>
            <w:proofErr w:type="spellEnd"/>
            <w:r>
              <w:t xml:space="preserve"> </w:t>
            </w:r>
            <w:proofErr w:type="spellStart"/>
            <w:r>
              <w:t>ný</w:t>
            </w:r>
            <w:proofErr w:type="spellEnd"/>
            <w:r>
              <w:t xml:space="preserve"> </w:t>
            </w:r>
            <w:proofErr w:type="spellStart"/>
            <w:r>
              <w:t>vopn</w:t>
            </w:r>
            <w:proofErr w:type="spellEnd"/>
          </w:p>
        </w:tc>
        <w:tc>
          <w:tcPr>
            <w:tcW w:w="1530" w:type="dxa"/>
          </w:tcPr>
          <w:p w:rsidR="00925B2C" w:rsidRDefault="00925B2C" w:rsidP="00C050A5">
            <w:pPr>
              <w:jc w:val="center"/>
            </w:pPr>
            <w:r>
              <w:t xml:space="preserve">1 </w:t>
            </w:r>
            <w:proofErr w:type="spellStart"/>
            <w:r>
              <w:t>dagur</w:t>
            </w:r>
            <w:proofErr w:type="spellEnd"/>
          </w:p>
        </w:tc>
        <w:tc>
          <w:tcPr>
            <w:tcW w:w="1588" w:type="dxa"/>
          </w:tcPr>
          <w:p w:rsidR="00C91482" w:rsidRDefault="00E531AA" w:rsidP="00C050A5">
            <w:pPr>
              <w:jc w:val="center"/>
            </w:pPr>
            <w:r>
              <w:t>4</w:t>
            </w:r>
          </w:p>
        </w:tc>
      </w:tr>
      <w:tr w:rsidR="00925B2C" w:rsidTr="00E531AA">
        <w:tc>
          <w:tcPr>
            <w:tcW w:w="2337" w:type="dxa"/>
          </w:tcPr>
          <w:p w:rsidR="00925B2C" w:rsidRDefault="00C050A5" w:rsidP="00C050A5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3895" w:type="dxa"/>
          </w:tcPr>
          <w:p w:rsidR="00925B2C" w:rsidRDefault="00C050A5" w:rsidP="00C050A5">
            <w:pPr>
              <w:jc w:val="center"/>
            </w:pPr>
            <w:proofErr w:type="spellStart"/>
            <w:r>
              <w:t>Það</w:t>
            </w:r>
            <w:proofErr w:type="spellEnd"/>
            <w:r>
              <w:t xml:space="preserve"> </w:t>
            </w:r>
            <w:proofErr w:type="spellStart"/>
            <w:r>
              <w:t>eru</w:t>
            </w:r>
            <w:proofErr w:type="spellEnd"/>
            <w:r>
              <w:t xml:space="preserve"> </w:t>
            </w: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leikurinn</w:t>
            </w:r>
            <w:proofErr w:type="spellEnd"/>
            <w:r>
              <w:t xml:space="preserve"> </w:t>
            </w:r>
            <w:proofErr w:type="spellStart"/>
            <w:r>
              <w:t>klárast</w:t>
            </w:r>
            <w:proofErr w:type="spellEnd"/>
            <w:r>
              <w:t xml:space="preserve"> </w:t>
            </w:r>
            <w:proofErr w:type="spellStart"/>
            <w:r>
              <w:t>eftir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530" w:type="dxa"/>
          </w:tcPr>
          <w:p w:rsidR="00925B2C" w:rsidRDefault="00DE693E" w:rsidP="00C050A5">
            <w:pPr>
              <w:jc w:val="center"/>
            </w:pPr>
            <w:r>
              <w:t>3</w:t>
            </w:r>
            <w:r w:rsidR="00C050A5">
              <w:t xml:space="preserve"> </w:t>
            </w:r>
            <w:proofErr w:type="spellStart"/>
            <w:r w:rsidR="00C050A5">
              <w:t>dagar</w:t>
            </w:r>
            <w:proofErr w:type="spellEnd"/>
          </w:p>
        </w:tc>
        <w:tc>
          <w:tcPr>
            <w:tcW w:w="1588" w:type="dxa"/>
          </w:tcPr>
          <w:p w:rsidR="00925B2C" w:rsidRDefault="00E531AA" w:rsidP="00C050A5">
            <w:pPr>
              <w:jc w:val="center"/>
            </w:pPr>
            <w:r>
              <w:t>3</w:t>
            </w:r>
          </w:p>
        </w:tc>
      </w:tr>
    </w:tbl>
    <w:p w:rsidR="00C91482" w:rsidRDefault="00C91482"/>
    <w:p w:rsidR="00C050A5" w:rsidRDefault="00C050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835"/>
        <w:gridCol w:w="1205"/>
      </w:tblGrid>
      <w:tr w:rsidR="00E531AA" w:rsidRPr="00C050A5" w:rsidTr="00E531AA">
        <w:tc>
          <w:tcPr>
            <w:tcW w:w="2972" w:type="dxa"/>
          </w:tcPr>
          <w:p w:rsidR="00E531AA" w:rsidRPr="00C050A5" w:rsidRDefault="00E531AA" w:rsidP="00A57FF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Verkþættir</w:t>
            </w:r>
            <w:proofErr w:type="spellEnd"/>
          </w:p>
        </w:tc>
        <w:tc>
          <w:tcPr>
            <w:tcW w:w="2835" w:type="dxa"/>
          </w:tcPr>
          <w:p w:rsidR="00E531AA" w:rsidRPr="00C050A5" w:rsidRDefault="00E531AA" w:rsidP="00A57FFE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Tilheyra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í </w:t>
            </w:r>
            <w:proofErr w:type="spellStart"/>
            <w:r>
              <w:rPr>
                <w:b/>
              </w:rPr>
              <w:t>töflu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að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ofan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205" w:type="dxa"/>
          </w:tcPr>
          <w:p w:rsidR="00E531AA" w:rsidRPr="00C050A5" w:rsidRDefault="00E531AA" w:rsidP="00A57FFE">
            <w:pPr>
              <w:jc w:val="center"/>
              <w:rPr>
                <w:b/>
              </w:rPr>
            </w:pPr>
            <w:proofErr w:type="spellStart"/>
            <w:r w:rsidRPr="00C050A5">
              <w:rPr>
                <w:b/>
              </w:rPr>
              <w:t>Tími</w:t>
            </w:r>
            <w:proofErr w:type="spellEnd"/>
          </w:p>
        </w:tc>
      </w:tr>
      <w:tr w:rsidR="00E531AA" w:rsidTr="00E531AA">
        <w:tc>
          <w:tcPr>
            <w:tcW w:w="2972" w:type="dxa"/>
          </w:tcPr>
          <w:p w:rsidR="00E531AA" w:rsidRDefault="00E531AA" w:rsidP="00A57FFE">
            <w:pPr>
              <w:jc w:val="center"/>
            </w:pPr>
            <w:r>
              <w:t xml:space="preserve">Hanna </w:t>
            </w:r>
            <w:proofErr w:type="spellStart"/>
            <w:r>
              <w:t>endakall</w:t>
            </w:r>
            <w:proofErr w:type="spellEnd"/>
          </w:p>
        </w:tc>
        <w:tc>
          <w:tcPr>
            <w:tcW w:w="2835" w:type="dxa"/>
          </w:tcPr>
          <w:p w:rsidR="00E531AA" w:rsidRDefault="00E531A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E531AA" w:rsidRDefault="00E531AA" w:rsidP="00A57FFE">
            <w:pPr>
              <w:jc w:val="center"/>
            </w:pPr>
            <w:r>
              <w:t>1</w:t>
            </w:r>
          </w:p>
        </w:tc>
      </w:tr>
      <w:tr w:rsidR="00E531AA" w:rsidTr="00E531AA">
        <w:tc>
          <w:tcPr>
            <w:tcW w:w="2972" w:type="dxa"/>
          </w:tcPr>
          <w:p w:rsidR="00E531AA" w:rsidRDefault="00E531AA" w:rsidP="00A57FFE">
            <w:pPr>
              <w:jc w:val="center"/>
            </w:pPr>
            <w:r>
              <w:t xml:space="preserve">Hanna </w:t>
            </w:r>
            <w:proofErr w:type="spellStart"/>
            <w:r>
              <w:t>óvini</w:t>
            </w:r>
            <w:proofErr w:type="spellEnd"/>
          </w:p>
        </w:tc>
        <w:tc>
          <w:tcPr>
            <w:tcW w:w="2835" w:type="dxa"/>
          </w:tcPr>
          <w:p w:rsidR="00E531AA" w:rsidRDefault="00E531A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E531AA" w:rsidRDefault="00E531AA" w:rsidP="00A57FFE">
            <w:pPr>
              <w:jc w:val="center"/>
            </w:pPr>
            <w:r>
              <w:t>1</w:t>
            </w:r>
          </w:p>
        </w:tc>
      </w:tr>
      <w:tr w:rsidR="00E531AA" w:rsidTr="00E531AA">
        <w:tc>
          <w:tcPr>
            <w:tcW w:w="2972" w:type="dxa"/>
          </w:tcPr>
          <w:p w:rsidR="00E531AA" w:rsidRDefault="00E531AA" w:rsidP="00A57FFE">
            <w:pPr>
              <w:jc w:val="center"/>
            </w:pPr>
            <w:proofErr w:type="spellStart"/>
            <w:r>
              <w:t>Forrita</w:t>
            </w:r>
            <w:proofErr w:type="spellEnd"/>
            <w:r>
              <w:t xml:space="preserve"> </w:t>
            </w:r>
            <w:proofErr w:type="spellStart"/>
            <w:r>
              <w:t>gáfur</w:t>
            </w:r>
            <w:proofErr w:type="spellEnd"/>
            <w:r>
              <w:t xml:space="preserve"> </w:t>
            </w:r>
            <w:proofErr w:type="spellStart"/>
            <w:r>
              <w:t>fyrir</w:t>
            </w:r>
            <w:proofErr w:type="spellEnd"/>
            <w:r>
              <w:t xml:space="preserve"> </w:t>
            </w:r>
            <w:proofErr w:type="spellStart"/>
            <w:r>
              <w:t>óvini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2835" w:type="dxa"/>
          </w:tcPr>
          <w:p w:rsidR="00E531AA" w:rsidRDefault="00E531AA" w:rsidP="00A57FFE">
            <w:pPr>
              <w:jc w:val="center"/>
            </w:pPr>
            <w:proofErr w:type="spellStart"/>
            <w:r>
              <w:t>Mismunandi</w:t>
            </w:r>
            <w:proofErr w:type="spellEnd"/>
            <w:r>
              <w:t xml:space="preserve"> </w:t>
            </w:r>
            <w:proofErr w:type="spellStart"/>
            <w:r>
              <w:t>óvinir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endakall</w:t>
            </w:r>
            <w:proofErr w:type="spellEnd"/>
          </w:p>
        </w:tc>
        <w:tc>
          <w:tcPr>
            <w:tcW w:w="1205" w:type="dxa"/>
          </w:tcPr>
          <w:p w:rsidR="00E531AA" w:rsidRDefault="00E531AA" w:rsidP="00A57FFE">
            <w:pPr>
              <w:jc w:val="center"/>
            </w:pPr>
            <w:r>
              <w:t>1</w:t>
            </w:r>
          </w:p>
        </w:tc>
      </w:tr>
      <w:tr w:rsidR="00E531AA" w:rsidTr="00E531AA">
        <w:tc>
          <w:tcPr>
            <w:tcW w:w="2972" w:type="dxa"/>
          </w:tcPr>
          <w:p w:rsidR="00E531AA" w:rsidRDefault="00E531AA" w:rsidP="00DE693E">
            <w:pPr>
              <w:jc w:val="center"/>
            </w:pPr>
            <w:r>
              <w:t xml:space="preserve">Hanna </w:t>
            </w:r>
            <w:proofErr w:type="spellStart"/>
            <w:r>
              <w:t>þrautir</w:t>
            </w:r>
            <w:proofErr w:type="spellEnd"/>
            <w:r>
              <w:t xml:space="preserve"> á </w:t>
            </w:r>
            <w:proofErr w:type="spellStart"/>
            <w:r>
              <w:t>hverju</w:t>
            </w:r>
            <w:proofErr w:type="spellEnd"/>
            <w:r>
              <w:t xml:space="preserve"> </w:t>
            </w:r>
            <w:proofErr w:type="spellStart"/>
            <w:r>
              <w:t>borði</w:t>
            </w:r>
            <w:proofErr w:type="spellEnd"/>
          </w:p>
        </w:tc>
        <w:tc>
          <w:tcPr>
            <w:tcW w:w="2835" w:type="dxa"/>
          </w:tcPr>
          <w:p w:rsidR="00E531AA" w:rsidRDefault="00E531AA" w:rsidP="00DE693E">
            <w:pPr>
              <w:jc w:val="center"/>
            </w:pPr>
            <w:r>
              <w:t xml:space="preserve">4 </w:t>
            </w:r>
            <w:proofErr w:type="spellStart"/>
            <w:r>
              <w:t>borð</w:t>
            </w:r>
            <w:proofErr w:type="spellEnd"/>
          </w:p>
        </w:tc>
        <w:tc>
          <w:tcPr>
            <w:tcW w:w="1205" w:type="dxa"/>
          </w:tcPr>
          <w:p w:rsidR="00E531AA" w:rsidRDefault="00E531AA" w:rsidP="00DE693E">
            <w:pPr>
              <w:jc w:val="center"/>
            </w:pPr>
            <w:r>
              <w:t>2</w:t>
            </w:r>
          </w:p>
        </w:tc>
      </w:tr>
    </w:tbl>
    <w:p w:rsidR="00C050A5" w:rsidRDefault="00C050A5"/>
    <w:sectPr w:rsidR="00C0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82"/>
    <w:rsid w:val="00645252"/>
    <w:rsid w:val="006D3D74"/>
    <w:rsid w:val="0083569A"/>
    <w:rsid w:val="00925B2C"/>
    <w:rsid w:val="00A9204E"/>
    <w:rsid w:val="00C050A5"/>
    <w:rsid w:val="00C91482"/>
    <w:rsid w:val="00DE693E"/>
    <w:rsid w:val="00E5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4F793"/>
  <w15:chartTrackingRefBased/>
  <w15:docId w15:val="{ABEE3B21-4344-4C97-B74E-8F88029E0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C914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Davið Hringur Ágústsson</dc:creator>
  <cp:keywords/>
  <dc:description/>
  <cp:lastModifiedBy>Davið Hringur Ágústsson</cp:lastModifiedBy>
  <cp:revision>2</cp:revision>
  <dcterms:created xsi:type="dcterms:W3CDTF">2019-02-08T12:28:00Z</dcterms:created>
  <dcterms:modified xsi:type="dcterms:W3CDTF">2019-02-08T13:02:00Z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