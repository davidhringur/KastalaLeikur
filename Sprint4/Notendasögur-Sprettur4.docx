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E4B8" w14:textId="77777777" w:rsidR="00C91482" w:rsidRPr="002214EF" w:rsidRDefault="00C91482">
      <w:pPr>
        <w:rPr>
          <w:lang w:val="is-I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85"/>
        <w:gridCol w:w="3240"/>
        <w:gridCol w:w="1170"/>
        <w:gridCol w:w="1620"/>
        <w:gridCol w:w="2160"/>
      </w:tblGrid>
      <w:tr w:rsidR="008D6AF8" w:rsidRPr="002214EF" w14:paraId="323BA9C8" w14:textId="77777777" w:rsidTr="008D6AF8">
        <w:tc>
          <w:tcPr>
            <w:tcW w:w="1885" w:type="dxa"/>
          </w:tcPr>
          <w:p w14:paraId="679D3A76" w14:textId="77777777" w:rsidR="008D6AF8" w:rsidRPr="002214EF" w:rsidRDefault="008D6AF8" w:rsidP="00C050A5">
            <w:pPr>
              <w:jc w:val="center"/>
              <w:rPr>
                <w:b/>
                <w:lang w:val="is-IS"/>
              </w:rPr>
            </w:pPr>
            <w:r w:rsidRPr="002214EF">
              <w:rPr>
                <w:b/>
                <w:lang w:val="is-IS"/>
              </w:rPr>
              <w:t>Notendasögur</w:t>
            </w:r>
          </w:p>
        </w:tc>
        <w:tc>
          <w:tcPr>
            <w:tcW w:w="3240" w:type="dxa"/>
          </w:tcPr>
          <w:p w14:paraId="15D8B5FC" w14:textId="77777777" w:rsidR="008D6AF8" w:rsidRPr="002214EF" w:rsidRDefault="008D6AF8" w:rsidP="00C050A5">
            <w:pPr>
              <w:jc w:val="center"/>
              <w:rPr>
                <w:b/>
                <w:lang w:val="is-IS"/>
              </w:rPr>
            </w:pPr>
            <w:r w:rsidRPr="002214EF">
              <w:rPr>
                <w:b/>
                <w:lang w:val="is-IS"/>
              </w:rPr>
              <w:t>Lýsing</w:t>
            </w:r>
          </w:p>
        </w:tc>
        <w:tc>
          <w:tcPr>
            <w:tcW w:w="1170" w:type="dxa"/>
          </w:tcPr>
          <w:p w14:paraId="35CA345A" w14:textId="77777777" w:rsidR="008D6AF8" w:rsidRPr="002214EF" w:rsidRDefault="008D6AF8" w:rsidP="00C050A5">
            <w:pPr>
              <w:jc w:val="center"/>
              <w:rPr>
                <w:b/>
                <w:lang w:val="is-IS"/>
              </w:rPr>
            </w:pPr>
            <w:r w:rsidRPr="002214EF">
              <w:rPr>
                <w:b/>
                <w:lang w:val="is-IS"/>
              </w:rPr>
              <w:t>Tími</w:t>
            </w:r>
          </w:p>
        </w:tc>
        <w:tc>
          <w:tcPr>
            <w:tcW w:w="1620" w:type="dxa"/>
          </w:tcPr>
          <w:p w14:paraId="29473631" w14:textId="77777777" w:rsidR="008D6AF8" w:rsidRPr="002214EF" w:rsidRDefault="008D6AF8" w:rsidP="00C050A5">
            <w:pPr>
              <w:jc w:val="center"/>
              <w:rPr>
                <w:b/>
                <w:lang w:val="is-IS"/>
              </w:rPr>
            </w:pPr>
            <w:r w:rsidRPr="002214EF">
              <w:rPr>
                <w:b/>
                <w:lang w:val="is-IS"/>
              </w:rPr>
              <w:t>Forgangsröðun</w:t>
            </w:r>
          </w:p>
        </w:tc>
        <w:tc>
          <w:tcPr>
            <w:tcW w:w="2160" w:type="dxa"/>
          </w:tcPr>
          <w:p w14:paraId="2BF6B2F2" w14:textId="77777777" w:rsidR="008D6AF8" w:rsidRPr="002214EF" w:rsidRDefault="008D6AF8" w:rsidP="00C050A5">
            <w:pPr>
              <w:jc w:val="center"/>
              <w:rPr>
                <w:b/>
                <w:lang w:val="is-IS"/>
              </w:rPr>
            </w:pPr>
            <w:r w:rsidRPr="002214EF">
              <w:rPr>
                <w:b/>
                <w:lang w:val="is-IS"/>
              </w:rPr>
              <w:t>Tengist klasa</w:t>
            </w:r>
          </w:p>
        </w:tc>
      </w:tr>
      <w:tr w:rsidR="008D6AF8" w:rsidRPr="002214EF" w14:paraId="68CF1C4F" w14:textId="77777777" w:rsidTr="008D6AF8">
        <w:tc>
          <w:tcPr>
            <w:tcW w:w="1885" w:type="dxa"/>
          </w:tcPr>
          <w:p w14:paraId="35ED3C84" w14:textId="2BAFDDA2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Geta valið leikmann útlit</w:t>
            </w:r>
          </w:p>
        </w:tc>
        <w:tc>
          <w:tcPr>
            <w:tcW w:w="3240" w:type="dxa"/>
          </w:tcPr>
          <w:p w14:paraId="69376C24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Möguleiki á að geta breytt leikmanni að sniði notanda.</w:t>
            </w:r>
          </w:p>
        </w:tc>
        <w:tc>
          <w:tcPr>
            <w:tcW w:w="1170" w:type="dxa"/>
          </w:tcPr>
          <w:p w14:paraId="0E3C9944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2 dagar</w:t>
            </w:r>
          </w:p>
        </w:tc>
        <w:tc>
          <w:tcPr>
            <w:tcW w:w="1620" w:type="dxa"/>
          </w:tcPr>
          <w:p w14:paraId="45D086AA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6</w:t>
            </w:r>
          </w:p>
        </w:tc>
        <w:tc>
          <w:tcPr>
            <w:tcW w:w="2160" w:type="dxa"/>
          </w:tcPr>
          <w:p w14:paraId="6BCB141A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MainMenu</w:t>
            </w:r>
          </w:p>
        </w:tc>
      </w:tr>
      <w:tr w:rsidR="008D6AF8" w:rsidRPr="002214EF" w14:paraId="5921609C" w14:textId="77777777" w:rsidTr="008D6AF8">
        <w:tc>
          <w:tcPr>
            <w:tcW w:w="1885" w:type="dxa"/>
          </w:tcPr>
          <w:p w14:paraId="6C7DEE12" w14:textId="6DFC517F" w:rsidR="008D6AF8" w:rsidRPr="002214EF" w:rsidRDefault="005E518E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Endir (bjarga)</w:t>
            </w:r>
          </w:p>
        </w:tc>
        <w:tc>
          <w:tcPr>
            <w:tcW w:w="3240" w:type="dxa"/>
          </w:tcPr>
          <w:p w14:paraId="36230D8B" w14:textId="1C962203" w:rsidR="008D6AF8" w:rsidRPr="002214EF" w:rsidRDefault="005E518E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Random hverjum er bjargað</w:t>
            </w:r>
          </w:p>
        </w:tc>
        <w:tc>
          <w:tcPr>
            <w:tcW w:w="1170" w:type="dxa"/>
          </w:tcPr>
          <w:p w14:paraId="79CB61A3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2 tímar</w:t>
            </w:r>
          </w:p>
        </w:tc>
        <w:tc>
          <w:tcPr>
            <w:tcW w:w="1620" w:type="dxa"/>
          </w:tcPr>
          <w:p w14:paraId="0A6DA9BF" w14:textId="077914D1" w:rsidR="008D6AF8" w:rsidRPr="002214EF" w:rsidRDefault="00D643F4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10</w:t>
            </w:r>
          </w:p>
        </w:tc>
        <w:tc>
          <w:tcPr>
            <w:tcW w:w="2160" w:type="dxa"/>
          </w:tcPr>
          <w:p w14:paraId="2C15BDDC" w14:textId="709BF7CC" w:rsidR="008D6AF8" w:rsidRPr="002214EF" w:rsidRDefault="005E518E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Levels</w:t>
            </w:r>
          </w:p>
        </w:tc>
      </w:tr>
      <w:tr w:rsidR="008D6AF8" w:rsidRPr="002214EF" w14:paraId="73DB7F61" w14:textId="77777777" w:rsidTr="008D6AF8">
        <w:tc>
          <w:tcPr>
            <w:tcW w:w="1885" w:type="dxa"/>
          </w:tcPr>
          <w:p w14:paraId="708429A5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4 borð</w:t>
            </w:r>
          </w:p>
        </w:tc>
        <w:tc>
          <w:tcPr>
            <w:tcW w:w="3240" w:type="dxa"/>
          </w:tcPr>
          <w:p w14:paraId="193E8B24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Samtals eiga að vera 4 borð í tölvuleiknum.</w:t>
            </w:r>
          </w:p>
        </w:tc>
        <w:tc>
          <w:tcPr>
            <w:tcW w:w="1170" w:type="dxa"/>
          </w:tcPr>
          <w:p w14:paraId="0F6CA2A6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10 dagar</w:t>
            </w:r>
          </w:p>
        </w:tc>
        <w:tc>
          <w:tcPr>
            <w:tcW w:w="1620" w:type="dxa"/>
          </w:tcPr>
          <w:p w14:paraId="55A8611E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5</w:t>
            </w:r>
          </w:p>
        </w:tc>
        <w:tc>
          <w:tcPr>
            <w:tcW w:w="2160" w:type="dxa"/>
          </w:tcPr>
          <w:p w14:paraId="37A2992F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Levels og Room</w:t>
            </w:r>
          </w:p>
        </w:tc>
      </w:tr>
      <w:tr w:rsidR="008D6AF8" w:rsidRPr="002214EF" w14:paraId="3D7092B0" w14:textId="77777777" w:rsidTr="008D6AF8">
        <w:tc>
          <w:tcPr>
            <w:tcW w:w="1885" w:type="dxa"/>
          </w:tcPr>
          <w:p w14:paraId="46B2AE3D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Kastalaþema</w:t>
            </w:r>
          </w:p>
        </w:tc>
        <w:tc>
          <w:tcPr>
            <w:tcW w:w="3240" w:type="dxa"/>
          </w:tcPr>
          <w:p w14:paraId="4FD339B1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Leikurinn gerist í kastala og er með viðeigandi þema.</w:t>
            </w:r>
          </w:p>
        </w:tc>
        <w:tc>
          <w:tcPr>
            <w:tcW w:w="1170" w:type="dxa"/>
          </w:tcPr>
          <w:p w14:paraId="75592BD7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4 dagar</w:t>
            </w:r>
          </w:p>
        </w:tc>
        <w:tc>
          <w:tcPr>
            <w:tcW w:w="1620" w:type="dxa"/>
          </w:tcPr>
          <w:p w14:paraId="78F3D090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2</w:t>
            </w:r>
          </w:p>
        </w:tc>
        <w:tc>
          <w:tcPr>
            <w:tcW w:w="2160" w:type="dxa"/>
          </w:tcPr>
          <w:p w14:paraId="3C950F16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MainMenu, Room, Player og Enemy</w:t>
            </w:r>
          </w:p>
        </w:tc>
      </w:tr>
      <w:tr w:rsidR="008D6AF8" w:rsidRPr="002214EF" w14:paraId="5E027861" w14:textId="77777777" w:rsidTr="008D6AF8">
        <w:tc>
          <w:tcPr>
            <w:tcW w:w="1885" w:type="dxa"/>
          </w:tcPr>
          <w:p w14:paraId="22B83FA8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Horft er ofan á leikborð</w:t>
            </w:r>
          </w:p>
        </w:tc>
        <w:tc>
          <w:tcPr>
            <w:tcW w:w="3240" w:type="dxa"/>
          </w:tcPr>
          <w:p w14:paraId="116EE215" w14:textId="7403D436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Leikmaður sést ofan frá líkt og í Zelda leiknum</w:t>
            </w:r>
          </w:p>
        </w:tc>
        <w:tc>
          <w:tcPr>
            <w:tcW w:w="1170" w:type="dxa"/>
          </w:tcPr>
          <w:p w14:paraId="65E3EF22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-</w:t>
            </w:r>
          </w:p>
        </w:tc>
        <w:tc>
          <w:tcPr>
            <w:tcW w:w="1620" w:type="dxa"/>
          </w:tcPr>
          <w:p w14:paraId="7459CB55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1</w:t>
            </w:r>
          </w:p>
        </w:tc>
        <w:tc>
          <w:tcPr>
            <w:tcW w:w="2160" w:type="dxa"/>
          </w:tcPr>
          <w:p w14:paraId="33DA6FDE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Öllu fyrir utan MainMenu</w:t>
            </w:r>
          </w:p>
        </w:tc>
      </w:tr>
      <w:tr w:rsidR="008D6AF8" w:rsidRPr="002214EF" w14:paraId="23ABBBAA" w14:textId="77777777" w:rsidTr="008D6AF8">
        <w:tc>
          <w:tcPr>
            <w:tcW w:w="1885" w:type="dxa"/>
          </w:tcPr>
          <w:p w14:paraId="1FD10E30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Mörg vopn</w:t>
            </w:r>
          </w:p>
        </w:tc>
        <w:tc>
          <w:tcPr>
            <w:tcW w:w="3240" w:type="dxa"/>
          </w:tcPr>
          <w:p w14:paraId="3219FEF6" w14:textId="562C13E3" w:rsidR="008D6AF8" w:rsidRPr="002214EF" w:rsidRDefault="00100F6F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Leikmaður getur notað mismunandi vopn</w:t>
            </w:r>
          </w:p>
        </w:tc>
        <w:tc>
          <w:tcPr>
            <w:tcW w:w="1170" w:type="dxa"/>
          </w:tcPr>
          <w:p w14:paraId="2A56EDB3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1 dagur</w:t>
            </w:r>
          </w:p>
        </w:tc>
        <w:tc>
          <w:tcPr>
            <w:tcW w:w="1620" w:type="dxa"/>
          </w:tcPr>
          <w:p w14:paraId="63E9A6B2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4</w:t>
            </w:r>
          </w:p>
        </w:tc>
        <w:tc>
          <w:tcPr>
            <w:tcW w:w="2160" w:type="dxa"/>
          </w:tcPr>
          <w:p w14:paraId="15ACDD1F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Sword, Bow</w:t>
            </w:r>
          </w:p>
        </w:tc>
      </w:tr>
      <w:tr w:rsidR="008D6AF8" w:rsidRPr="002214EF" w14:paraId="74C8ECEC" w14:textId="77777777" w:rsidTr="008D6AF8">
        <w:tc>
          <w:tcPr>
            <w:tcW w:w="1885" w:type="dxa"/>
          </w:tcPr>
          <w:p w14:paraId="0E4B3497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Mismunandi óvinir og endakall</w:t>
            </w:r>
          </w:p>
        </w:tc>
        <w:tc>
          <w:tcPr>
            <w:tcW w:w="3240" w:type="dxa"/>
          </w:tcPr>
          <w:p w14:paraId="762D316F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Það eru mismunandi óvinir og leikurinn klárast eftir endakall</w:t>
            </w:r>
          </w:p>
        </w:tc>
        <w:tc>
          <w:tcPr>
            <w:tcW w:w="1170" w:type="dxa"/>
          </w:tcPr>
          <w:p w14:paraId="3ECE7273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3 dagar</w:t>
            </w:r>
          </w:p>
        </w:tc>
        <w:tc>
          <w:tcPr>
            <w:tcW w:w="1620" w:type="dxa"/>
          </w:tcPr>
          <w:p w14:paraId="11097AD3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3</w:t>
            </w:r>
          </w:p>
        </w:tc>
        <w:tc>
          <w:tcPr>
            <w:tcW w:w="2160" w:type="dxa"/>
          </w:tcPr>
          <w:p w14:paraId="33B9AA59" w14:textId="77777777" w:rsidR="008D6AF8" w:rsidRPr="002214EF" w:rsidRDefault="008D6AF8" w:rsidP="00C050A5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Enemy</w:t>
            </w:r>
          </w:p>
        </w:tc>
      </w:tr>
      <w:tr w:rsidR="002214EF" w:rsidRPr="002214EF" w14:paraId="61AEA935" w14:textId="77777777" w:rsidTr="008D6AF8">
        <w:tc>
          <w:tcPr>
            <w:tcW w:w="1885" w:type="dxa"/>
          </w:tcPr>
          <w:p w14:paraId="4E736ADF" w14:textId="093F214F" w:rsidR="002214EF" w:rsidRPr="002214EF" w:rsidRDefault="002214EF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Líf leikmanns</w:t>
            </w:r>
          </w:p>
        </w:tc>
        <w:tc>
          <w:tcPr>
            <w:tcW w:w="3240" w:type="dxa"/>
          </w:tcPr>
          <w:p w14:paraId="3CD7B9F7" w14:textId="712A8BD5" w:rsidR="002214EF" w:rsidRPr="002214EF" w:rsidRDefault="002214EF" w:rsidP="002214E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Leikmaður hefur fullt líf í byrjun og getur dáið (sést á skjá)</w:t>
            </w:r>
          </w:p>
        </w:tc>
        <w:tc>
          <w:tcPr>
            <w:tcW w:w="1170" w:type="dxa"/>
          </w:tcPr>
          <w:p w14:paraId="3B06011D" w14:textId="117862CA" w:rsidR="002214EF" w:rsidRPr="002214EF" w:rsidRDefault="002214EF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 dagur</w:t>
            </w:r>
          </w:p>
        </w:tc>
        <w:tc>
          <w:tcPr>
            <w:tcW w:w="1620" w:type="dxa"/>
          </w:tcPr>
          <w:p w14:paraId="70657AD7" w14:textId="231B3D0A" w:rsidR="002214EF" w:rsidRPr="002214EF" w:rsidRDefault="00D643F4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2160" w:type="dxa"/>
          </w:tcPr>
          <w:p w14:paraId="00268AFD" w14:textId="0FC6198D" w:rsidR="002214EF" w:rsidRPr="002214EF" w:rsidRDefault="002214EF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Levels, player</w:t>
            </w:r>
          </w:p>
        </w:tc>
      </w:tr>
      <w:tr w:rsidR="00100F6F" w:rsidRPr="002214EF" w14:paraId="2D2714BC" w14:textId="77777777" w:rsidTr="008D6AF8">
        <w:tc>
          <w:tcPr>
            <w:tcW w:w="1885" w:type="dxa"/>
          </w:tcPr>
          <w:p w14:paraId="650D6648" w14:textId="223864C0" w:rsidR="00100F6F" w:rsidRDefault="00100F6F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Líf endakalls</w:t>
            </w:r>
          </w:p>
        </w:tc>
        <w:tc>
          <w:tcPr>
            <w:tcW w:w="3240" w:type="dxa"/>
          </w:tcPr>
          <w:p w14:paraId="4E19BA16" w14:textId="51AEBE64" w:rsidR="00100F6F" w:rsidRDefault="00100F6F" w:rsidP="002214E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Sést á skjá líf drekans í lokin</w:t>
            </w:r>
          </w:p>
        </w:tc>
        <w:tc>
          <w:tcPr>
            <w:tcW w:w="1170" w:type="dxa"/>
          </w:tcPr>
          <w:p w14:paraId="4C04C757" w14:textId="2D2A5082" w:rsidR="00100F6F" w:rsidRDefault="00100F6F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 dagur</w:t>
            </w:r>
          </w:p>
        </w:tc>
        <w:tc>
          <w:tcPr>
            <w:tcW w:w="1620" w:type="dxa"/>
          </w:tcPr>
          <w:p w14:paraId="6E603D47" w14:textId="2505B6BD" w:rsidR="00100F6F" w:rsidRDefault="00100F6F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12</w:t>
            </w:r>
          </w:p>
        </w:tc>
        <w:tc>
          <w:tcPr>
            <w:tcW w:w="2160" w:type="dxa"/>
          </w:tcPr>
          <w:p w14:paraId="7D1BC37A" w14:textId="6D7A0174" w:rsidR="00100F6F" w:rsidRDefault="00100F6F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Boss</w:t>
            </w:r>
          </w:p>
        </w:tc>
      </w:tr>
      <w:tr w:rsidR="002214EF" w:rsidRPr="002214EF" w14:paraId="29561DDE" w14:textId="77777777" w:rsidTr="008D6AF8">
        <w:tc>
          <w:tcPr>
            <w:tcW w:w="1885" w:type="dxa"/>
          </w:tcPr>
          <w:p w14:paraId="02705D9E" w14:textId="66993C25" w:rsidR="002214EF" w:rsidRDefault="002214EF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Drepa óvin</w:t>
            </w:r>
          </w:p>
        </w:tc>
        <w:tc>
          <w:tcPr>
            <w:tcW w:w="3240" w:type="dxa"/>
          </w:tcPr>
          <w:p w14:paraId="2BC439B0" w14:textId="6A9842A6" w:rsidR="002214EF" w:rsidRPr="002214EF" w:rsidRDefault="002214EF" w:rsidP="002214E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Leikmaður getur drepið óvin og þar með átt auðveldara með að klára borð</w:t>
            </w:r>
          </w:p>
        </w:tc>
        <w:tc>
          <w:tcPr>
            <w:tcW w:w="1170" w:type="dxa"/>
          </w:tcPr>
          <w:p w14:paraId="21E5CCC3" w14:textId="03D7243A" w:rsidR="002214EF" w:rsidRDefault="002214EF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2 dagar</w:t>
            </w:r>
          </w:p>
        </w:tc>
        <w:tc>
          <w:tcPr>
            <w:tcW w:w="1620" w:type="dxa"/>
          </w:tcPr>
          <w:p w14:paraId="07ED2BAF" w14:textId="67017E59" w:rsidR="002214EF" w:rsidRDefault="00D643F4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2160" w:type="dxa"/>
          </w:tcPr>
          <w:p w14:paraId="30B1A00F" w14:textId="12E5C7FC" w:rsidR="002214EF" w:rsidRDefault="00D643F4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Sword, Bow</w:t>
            </w:r>
          </w:p>
        </w:tc>
      </w:tr>
      <w:tr w:rsidR="002214EF" w:rsidRPr="002214EF" w14:paraId="0271B5FE" w14:textId="77777777" w:rsidTr="008D6AF8">
        <w:tc>
          <w:tcPr>
            <w:tcW w:w="1885" w:type="dxa"/>
          </w:tcPr>
          <w:p w14:paraId="40AD9955" w14:textId="5410D56D" w:rsidR="002214EF" w:rsidRDefault="002214EF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GameOver-skjár</w:t>
            </w:r>
            <w:r w:rsidR="00100F6F">
              <w:rPr>
                <w:lang w:val="is-IS"/>
              </w:rPr>
              <w:t xml:space="preserve"> og winner-skjár</w:t>
            </w:r>
          </w:p>
        </w:tc>
        <w:tc>
          <w:tcPr>
            <w:tcW w:w="3240" w:type="dxa"/>
          </w:tcPr>
          <w:p w14:paraId="5EE01DB4" w14:textId="7B449520" w:rsidR="002214EF" w:rsidRDefault="002214EF" w:rsidP="002214E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Þegar leikmaður missir það mikið líf að hann deyr þá kemur upp skjár sem leyfir leikmanni að velja retry eða quit game</w:t>
            </w:r>
          </w:p>
        </w:tc>
        <w:tc>
          <w:tcPr>
            <w:tcW w:w="1170" w:type="dxa"/>
          </w:tcPr>
          <w:p w14:paraId="56E07BB3" w14:textId="57C32946" w:rsidR="002214EF" w:rsidRDefault="00D643F4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 xml:space="preserve">2 dagar </w:t>
            </w:r>
          </w:p>
        </w:tc>
        <w:tc>
          <w:tcPr>
            <w:tcW w:w="1620" w:type="dxa"/>
          </w:tcPr>
          <w:p w14:paraId="7CF65EC9" w14:textId="3F5914BE" w:rsidR="002214EF" w:rsidRDefault="00D643F4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2160" w:type="dxa"/>
          </w:tcPr>
          <w:p w14:paraId="129F4048" w14:textId="7218C209" w:rsidR="002214EF" w:rsidRDefault="00D643F4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G</w:t>
            </w:r>
            <w:bookmarkStart w:id="0" w:name="_GoBack"/>
            <w:bookmarkEnd w:id="0"/>
            <w:r>
              <w:rPr>
                <w:lang w:val="is-IS"/>
              </w:rPr>
              <w:t>ameOver</w:t>
            </w:r>
          </w:p>
        </w:tc>
      </w:tr>
      <w:tr w:rsidR="005E518E" w:rsidRPr="002214EF" w14:paraId="5BAD3582" w14:textId="77777777" w:rsidTr="008D6AF8">
        <w:tc>
          <w:tcPr>
            <w:tcW w:w="1885" w:type="dxa"/>
          </w:tcPr>
          <w:p w14:paraId="22060276" w14:textId="1617507D" w:rsidR="005E518E" w:rsidRDefault="005E518E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Leiðbeiningar</w:t>
            </w:r>
          </w:p>
        </w:tc>
        <w:tc>
          <w:tcPr>
            <w:tcW w:w="3240" w:type="dxa"/>
          </w:tcPr>
          <w:p w14:paraId="5B993A63" w14:textId="2AE68199" w:rsidR="005E518E" w:rsidRDefault="005E518E" w:rsidP="002214E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 xml:space="preserve">Sá sem spilar fær leiðbeiningar inn í borðunum sem við á </w:t>
            </w:r>
          </w:p>
        </w:tc>
        <w:tc>
          <w:tcPr>
            <w:tcW w:w="1170" w:type="dxa"/>
          </w:tcPr>
          <w:p w14:paraId="2061D9C8" w14:textId="49D14249" w:rsidR="005E518E" w:rsidRDefault="005E518E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 dagur</w:t>
            </w:r>
          </w:p>
        </w:tc>
        <w:tc>
          <w:tcPr>
            <w:tcW w:w="1620" w:type="dxa"/>
          </w:tcPr>
          <w:p w14:paraId="64ECA41F" w14:textId="2A3DCE31" w:rsidR="005E518E" w:rsidRDefault="005E518E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2160" w:type="dxa"/>
          </w:tcPr>
          <w:p w14:paraId="65612AA0" w14:textId="62849DD7" w:rsidR="005E518E" w:rsidRDefault="005E518E" w:rsidP="00C050A5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Levels</w:t>
            </w:r>
          </w:p>
        </w:tc>
      </w:tr>
    </w:tbl>
    <w:p w14:paraId="5B361CB5" w14:textId="77777777" w:rsidR="00C91482" w:rsidRPr="002214EF" w:rsidRDefault="00C91482">
      <w:pPr>
        <w:rPr>
          <w:lang w:val="is-IS"/>
        </w:rPr>
      </w:pPr>
    </w:p>
    <w:p w14:paraId="45F83913" w14:textId="77777777" w:rsidR="00C050A5" w:rsidRPr="002214EF" w:rsidRDefault="00C050A5">
      <w:pPr>
        <w:rPr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1205"/>
        <w:gridCol w:w="1533"/>
      </w:tblGrid>
      <w:tr w:rsidR="00187DFA" w:rsidRPr="002214EF" w14:paraId="0CDE5667" w14:textId="77777777" w:rsidTr="00187DFA">
        <w:tc>
          <w:tcPr>
            <w:tcW w:w="2972" w:type="dxa"/>
          </w:tcPr>
          <w:p w14:paraId="5EB26844" w14:textId="77777777" w:rsidR="00187DFA" w:rsidRPr="002214EF" w:rsidRDefault="00187DFA" w:rsidP="00A57FFE">
            <w:pPr>
              <w:jc w:val="center"/>
              <w:rPr>
                <w:b/>
                <w:lang w:val="is-IS"/>
              </w:rPr>
            </w:pPr>
            <w:r w:rsidRPr="002214EF">
              <w:rPr>
                <w:b/>
                <w:lang w:val="is-IS"/>
              </w:rPr>
              <w:t>Verkefni</w:t>
            </w:r>
          </w:p>
        </w:tc>
        <w:tc>
          <w:tcPr>
            <w:tcW w:w="2835" w:type="dxa"/>
          </w:tcPr>
          <w:p w14:paraId="7D56D4C9" w14:textId="33A91865" w:rsidR="00187DFA" w:rsidRPr="002214EF" w:rsidRDefault="00187DFA" w:rsidP="00A57FFE">
            <w:pPr>
              <w:jc w:val="center"/>
              <w:rPr>
                <w:b/>
                <w:lang w:val="is-IS"/>
              </w:rPr>
            </w:pPr>
            <w:r w:rsidRPr="002214EF">
              <w:rPr>
                <w:b/>
                <w:lang w:val="is-IS"/>
              </w:rPr>
              <w:t>Tilheyra</w:t>
            </w:r>
            <w:r w:rsidR="002214EF">
              <w:rPr>
                <w:b/>
                <w:lang w:val="is-IS"/>
              </w:rPr>
              <w:t xml:space="preserve"> </w:t>
            </w:r>
            <w:r w:rsidRPr="002214EF">
              <w:rPr>
                <w:b/>
                <w:lang w:val="is-IS"/>
              </w:rPr>
              <w:t>(í töflu að ofan)</w:t>
            </w:r>
          </w:p>
        </w:tc>
        <w:tc>
          <w:tcPr>
            <w:tcW w:w="1205" w:type="dxa"/>
          </w:tcPr>
          <w:p w14:paraId="072E2C4B" w14:textId="77777777" w:rsidR="00187DFA" w:rsidRPr="002214EF" w:rsidRDefault="00187DFA" w:rsidP="00A57FFE">
            <w:pPr>
              <w:jc w:val="center"/>
              <w:rPr>
                <w:b/>
                <w:lang w:val="is-IS"/>
              </w:rPr>
            </w:pPr>
            <w:r w:rsidRPr="002214EF">
              <w:rPr>
                <w:b/>
                <w:lang w:val="is-IS"/>
              </w:rPr>
              <w:t>Tími</w:t>
            </w:r>
          </w:p>
        </w:tc>
        <w:tc>
          <w:tcPr>
            <w:tcW w:w="1533" w:type="dxa"/>
          </w:tcPr>
          <w:p w14:paraId="1165E3BC" w14:textId="77777777" w:rsidR="00187DFA" w:rsidRPr="002214EF" w:rsidRDefault="00187DFA" w:rsidP="00A57FFE">
            <w:pPr>
              <w:jc w:val="center"/>
              <w:rPr>
                <w:b/>
                <w:lang w:val="is-IS"/>
              </w:rPr>
            </w:pPr>
            <w:r w:rsidRPr="002214EF">
              <w:rPr>
                <w:b/>
                <w:lang w:val="is-IS"/>
              </w:rPr>
              <w:t>Tengist klasa</w:t>
            </w:r>
          </w:p>
        </w:tc>
      </w:tr>
      <w:tr w:rsidR="00187DFA" w:rsidRPr="002214EF" w14:paraId="658063C6" w14:textId="77777777" w:rsidTr="00187DFA">
        <w:tc>
          <w:tcPr>
            <w:tcW w:w="2972" w:type="dxa"/>
          </w:tcPr>
          <w:p w14:paraId="48A55C3F" w14:textId="77777777" w:rsidR="00187DFA" w:rsidRPr="002214EF" w:rsidRDefault="00187DFA" w:rsidP="00A57FF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Hanna endakall</w:t>
            </w:r>
          </w:p>
        </w:tc>
        <w:tc>
          <w:tcPr>
            <w:tcW w:w="2835" w:type="dxa"/>
          </w:tcPr>
          <w:p w14:paraId="0AD0CAE3" w14:textId="77777777" w:rsidR="00187DFA" w:rsidRPr="002214EF" w:rsidRDefault="00187DFA" w:rsidP="00A57FF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Mismunandi óvinir og endakall</w:t>
            </w:r>
          </w:p>
        </w:tc>
        <w:tc>
          <w:tcPr>
            <w:tcW w:w="1205" w:type="dxa"/>
          </w:tcPr>
          <w:p w14:paraId="07040C75" w14:textId="0045E42E" w:rsidR="00187DFA" w:rsidRPr="002214EF" w:rsidRDefault="005E5F24" w:rsidP="00A57FFE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Í einum spretti</w:t>
            </w:r>
          </w:p>
        </w:tc>
        <w:tc>
          <w:tcPr>
            <w:tcW w:w="1533" w:type="dxa"/>
          </w:tcPr>
          <w:p w14:paraId="415E9B80" w14:textId="77777777" w:rsidR="00187DFA" w:rsidRPr="002214EF" w:rsidRDefault="00187DFA" w:rsidP="00A57FF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Boss</w:t>
            </w:r>
          </w:p>
        </w:tc>
      </w:tr>
      <w:tr w:rsidR="00187DFA" w:rsidRPr="002214EF" w14:paraId="7BC21703" w14:textId="77777777" w:rsidTr="00187DFA">
        <w:tc>
          <w:tcPr>
            <w:tcW w:w="2972" w:type="dxa"/>
          </w:tcPr>
          <w:p w14:paraId="0980A0D0" w14:textId="77777777" w:rsidR="00187DFA" w:rsidRPr="002214EF" w:rsidRDefault="00187DFA" w:rsidP="00A57FF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Hanna óvini</w:t>
            </w:r>
          </w:p>
        </w:tc>
        <w:tc>
          <w:tcPr>
            <w:tcW w:w="2835" w:type="dxa"/>
          </w:tcPr>
          <w:p w14:paraId="26A60509" w14:textId="77777777" w:rsidR="00187DFA" w:rsidRPr="002214EF" w:rsidRDefault="00187DFA" w:rsidP="00A57FF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Mismunandi óvinir og endakall</w:t>
            </w:r>
          </w:p>
        </w:tc>
        <w:tc>
          <w:tcPr>
            <w:tcW w:w="1205" w:type="dxa"/>
          </w:tcPr>
          <w:p w14:paraId="4A1BE9F5" w14:textId="22AF00AB" w:rsidR="00187DFA" w:rsidRPr="002214EF" w:rsidRDefault="005E5F24" w:rsidP="00A57FFE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Í einum spretti</w:t>
            </w:r>
          </w:p>
        </w:tc>
        <w:tc>
          <w:tcPr>
            <w:tcW w:w="1533" w:type="dxa"/>
          </w:tcPr>
          <w:p w14:paraId="2BEB44FB" w14:textId="77777777" w:rsidR="00187DFA" w:rsidRPr="002214EF" w:rsidRDefault="00187DFA" w:rsidP="00A57FF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Enemy</w:t>
            </w:r>
          </w:p>
        </w:tc>
      </w:tr>
      <w:tr w:rsidR="00187DFA" w:rsidRPr="002214EF" w14:paraId="4C6EB9BE" w14:textId="77777777" w:rsidTr="00187DFA">
        <w:tc>
          <w:tcPr>
            <w:tcW w:w="2972" w:type="dxa"/>
          </w:tcPr>
          <w:p w14:paraId="5FF9D961" w14:textId="77777777" w:rsidR="00187DFA" w:rsidRPr="002214EF" w:rsidRDefault="00187DFA" w:rsidP="00A57FF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Forrita gáfur fyrir óvini og endakall</w:t>
            </w:r>
          </w:p>
        </w:tc>
        <w:tc>
          <w:tcPr>
            <w:tcW w:w="2835" w:type="dxa"/>
          </w:tcPr>
          <w:p w14:paraId="0F1551DB" w14:textId="77777777" w:rsidR="00187DFA" w:rsidRPr="002214EF" w:rsidRDefault="00187DFA" w:rsidP="00A57FF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Mismunandi óvinir og endakall</w:t>
            </w:r>
          </w:p>
        </w:tc>
        <w:tc>
          <w:tcPr>
            <w:tcW w:w="1205" w:type="dxa"/>
          </w:tcPr>
          <w:p w14:paraId="3FF1FC73" w14:textId="3B414F7A" w:rsidR="00187DFA" w:rsidRPr="002214EF" w:rsidRDefault="005E5F24" w:rsidP="00A57FFE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Í einum spretti</w:t>
            </w:r>
          </w:p>
        </w:tc>
        <w:tc>
          <w:tcPr>
            <w:tcW w:w="1533" w:type="dxa"/>
          </w:tcPr>
          <w:p w14:paraId="416EA2F7" w14:textId="77777777" w:rsidR="00187DFA" w:rsidRPr="002214EF" w:rsidRDefault="00187DFA" w:rsidP="00A57FF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Enemy, Boss</w:t>
            </w:r>
          </w:p>
        </w:tc>
      </w:tr>
      <w:tr w:rsidR="00187DFA" w:rsidRPr="002214EF" w14:paraId="797CB374" w14:textId="77777777" w:rsidTr="00187DFA">
        <w:tc>
          <w:tcPr>
            <w:tcW w:w="2972" w:type="dxa"/>
          </w:tcPr>
          <w:p w14:paraId="4ED889F6" w14:textId="77777777" w:rsidR="00187DFA" w:rsidRPr="002214EF" w:rsidRDefault="00187DFA" w:rsidP="00DE693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Hanna þrautir á hverju borði</w:t>
            </w:r>
          </w:p>
        </w:tc>
        <w:tc>
          <w:tcPr>
            <w:tcW w:w="2835" w:type="dxa"/>
          </w:tcPr>
          <w:p w14:paraId="64317756" w14:textId="77777777" w:rsidR="00187DFA" w:rsidRPr="002214EF" w:rsidRDefault="00187DFA" w:rsidP="00DE693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4 borð</w:t>
            </w:r>
          </w:p>
        </w:tc>
        <w:tc>
          <w:tcPr>
            <w:tcW w:w="1205" w:type="dxa"/>
          </w:tcPr>
          <w:p w14:paraId="58BBF755" w14:textId="1ABEB01E" w:rsidR="00187DFA" w:rsidRPr="002214EF" w:rsidRDefault="005E5F24" w:rsidP="00DE693E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Í tveimur sprettum</w:t>
            </w:r>
          </w:p>
        </w:tc>
        <w:tc>
          <w:tcPr>
            <w:tcW w:w="1533" w:type="dxa"/>
          </w:tcPr>
          <w:p w14:paraId="3E0C5098" w14:textId="77777777" w:rsidR="00187DFA" w:rsidRPr="002214EF" w:rsidRDefault="00187DFA" w:rsidP="00DE693E">
            <w:pPr>
              <w:jc w:val="center"/>
              <w:rPr>
                <w:lang w:val="is-IS"/>
              </w:rPr>
            </w:pPr>
            <w:r w:rsidRPr="002214EF">
              <w:rPr>
                <w:lang w:val="is-IS"/>
              </w:rPr>
              <w:t>Room</w:t>
            </w:r>
          </w:p>
        </w:tc>
      </w:tr>
    </w:tbl>
    <w:p w14:paraId="3FFD59FC" w14:textId="77777777" w:rsidR="00C050A5" w:rsidRPr="002214EF" w:rsidRDefault="00C050A5">
      <w:pPr>
        <w:rPr>
          <w:lang w:val="is-IS"/>
        </w:rPr>
      </w:pPr>
    </w:p>
    <w:p w14:paraId="7571E14D" w14:textId="77777777" w:rsidR="008D6AF8" w:rsidRPr="002214EF" w:rsidRDefault="008D6AF8">
      <w:pPr>
        <w:rPr>
          <w:lang w:val="is-IS"/>
        </w:rPr>
      </w:pPr>
    </w:p>
    <w:sectPr w:rsidR="008D6AF8" w:rsidRPr="0022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82"/>
    <w:rsid w:val="000D2BBB"/>
    <w:rsid w:val="00100F6F"/>
    <w:rsid w:val="00187DFA"/>
    <w:rsid w:val="002214EF"/>
    <w:rsid w:val="00294C15"/>
    <w:rsid w:val="0055784C"/>
    <w:rsid w:val="005E518E"/>
    <w:rsid w:val="005E5F24"/>
    <w:rsid w:val="00645252"/>
    <w:rsid w:val="006D3D74"/>
    <w:rsid w:val="0083569A"/>
    <w:rsid w:val="008D6AF8"/>
    <w:rsid w:val="00925B2C"/>
    <w:rsid w:val="0098221B"/>
    <w:rsid w:val="00A9204E"/>
    <w:rsid w:val="00C050A5"/>
    <w:rsid w:val="00C91482"/>
    <w:rsid w:val="00D643F4"/>
    <w:rsid w:val="00DE693E"/>
    <w:rsid w:val="00E531AA"/>
    <w:rsid w:val="00E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5A4AF"/>
  <w15:chartTrackingRefBased/>
  <w15:docId w15:val="{ABEE3B21-4344-4C97-B74E-8F88029E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9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vi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C:\Users\david\AppData\Roaming\Microsoft\Templates\Single spaced (blank).dotx</Template>
  <TotalTime>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Davið Hringur Ágústsson</dc:creator>
  <cp:keywords/>
  <dc:description/>
  <cp:lastModifiedBy>Jessý Rún Jónsdóttir</cp:lastModifiedBy>
  <cp:revision>4</cp:revision>
  <dcterms:created xsi:type="dcterms:W3CDTF">2019-04-14T16:08:00Z</dcterms:created>
  <dcterms:modified xsi:type="dcterms:W3CDTF">2019-04-14T16:13:00Z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